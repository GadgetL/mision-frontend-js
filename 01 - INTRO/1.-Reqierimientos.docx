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081538" w:rsidRPr="00617FBD" w:rsidRDefault="002048DB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08153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yperlink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08153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yperlink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08153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yperlink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08153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yperlink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D2312D" w:rsidRPr="008C2396" w:rsidRDefault="002048DB" w:rsidP="00D2312D">
      <w:pPr>
        <w:pStyle w:val="ListParagraph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6E33C2" w:rsidRPr="008C2396" w:rsidRDefault="006E33C2" w:rsidP="0050044E">
      <w:pPr>
        <w:pStyle w:val="Heading1"/>
        <w:rPr>
          <w:rFonts w:cs="Arial"/>
        </w:rPr>
      </w:pPr>
      <w:bookmarkStart w:id="0" w:name="_Toc532221774"/>
      <w:r w:rsidRPr="008C2396">
        <w:rPr>
          <w:rFonts w:cs="Arial"/>
        </w:rPr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3F51CC" w:rsidRPr="008C2396" w:rsidRDefault="003F51CC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3F51CC" w:rsidRPr="008C2396" w:rsidRDefault="00914DD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Diligenciar el nombre del proyecto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área o proceso solicitante</w:t>
            </w:r>
          </w:p>
        </w:tc>
      </w:tr>
      <w:tr w:rsidR="00DB73D5" w:rsidRPr="008C2396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Diligenciar el nombre del proyecto o desarrollo de software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área o proceso solicitante</w:t>
            </w:r>
          </w:p>
        </w:tc>
      </w:tr>
      <w:tr w:rsidR="006E33C2" w:rsidRPr="008C2396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DD/MM//AAAA</w:t>
            </w:r>
          </w:p>
        </w:tc>
      </w:tr>
      <w:tr w:rsidR="00DB73D5" w:rsidRPr="008C2396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responsable de la solicitud</w:t>
            </w:r>
          </w:p>
        </w:tc>
      </w:tr>
      <w:tr w:rsidR="00DB73D5" w:rsidRPr="008C2396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área o dependencia a la que hace parte el responsable de la solicitud</w:t>
            </w:r>
          </w:p>
        </w:tc>
      </w:tr>
      <w:tr w:rsidR="006E33C2" w:rsidRPr="008C2396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responsable del análisis funcional de la solicitud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>, establecido por el equipo de desarrollo de software</w:t>
            </w:r>
          </w:p>
        </w:tc>
      </w:tr>
    </w:tbl>
    <w:p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:rsidR="0057111E" w:rsidRPr="008C2396" w:rsidRDefault="00AC1665" w:rsidP="0050044E">
      <w:pPr>
        <w:pStyle w:val="Heading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:rsidTr="002F0FDB">
        <w:trPr>
          <w:trHeight w:val="294"/>
        </w:trPr>
        <w:tc>
          <w:tcPr>
            <w:tcW w:w="10348" w:type="dxa"/>
            <w:shd w:val="clear" w:color="auto" w:fill="A50021"/>
          </w:tcPr>
          <w:p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:rsidTr="0031230D">
        <w:trPr>
          <w:trHeight w:val="284"/>
        </w:trPr>
        <w:tc>
          <w:tcPr>
            <w:tcW w:w="10348" w:type="dxa"/>
            <w:shd w:val="clear" w:color="auto" w:fill="808080"/>
          </w:tcPr>
          <w:p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:rsidTr="00FB43A7">
        <w:trPr>
          <w:trHeight w:val="933"/>
        </w:trPr>
        <w:tc>
          <w:tcPr>
            <w:tcW w:w="10348" w:type="dxa"/>
            <w:shd w:val="clear" w:color="auto" w:fill="auto"/>
          </w:tcPr>
          <w:p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usuario solicitante debe diligenciar este campo dando una definición detallada, clara y concisa de la solicitud evitando ambigüedades y utilizando lenguaje natural y herramientas que </w:t>
            </w:r>
          </w:p>
          <w:p w:rsidR="000D458D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crea pertinentes, tales como gráficos, diagramas, tablas, catálogos.</w:t>
            </w:r>
          </w:p>
        </w:tc>
      </w:tr>
      <w:tr w:rsidR="00554294" w:rsidRPr="008C2396" w:rsidTr="0031230D">
        <w:trPr>
          <w:trHeight w:val="278"/>
        </w:trPr>
        <w:tc>
          <w:tcPr>
            <w:tcW w:w="10348" w:type="dxa"/>
            <w:shd w:val="clear" w:color="auto" w:fill="808080"/>
          </w:tcPr>
          <w:p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:rsidTr="00FB43A7">
        <w:trPr>
          <w:trHeight w:val="1189"/>
        </w:trPr>
        <w:tc>
          <w:tcPr>
            <w:tcW w:w="10348" w:type="dxa"/>
            <w:shd w:val="clear" w:color="auto" w:fill="auto"/>
          </w:tcPr>
          <w:p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líder funcional 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del equipo de desarrollo de software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diligenciar este campo dando una definición detallada, clara y concisa de lo que entendió de la solicitud evitando ambigüedades y utilizando lenguaje natural y herramientas que crea pertinentes, tales como gráficos, diagramas, tablas, catálogos. </w:t>
            </w:r>
          </w:p>
        </w:tc>
      </w:tr>
    </w:tbl>
    <w:p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:rsidR="008C2396" w:rsidRDefault="008C2396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:rsidR="007650F9" w:rsidRPr="008C2396" w:rsidRDefault="00E45C7F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:rsidR="00CF1DBE" w:rsidRPr="008C2396" w:rsidRDefault="00115130" w:rsidP="002C1CC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:rsidR="00775673" w:rsidRPr="008C2396" w:rsidRDefault="00775673" w:rsidP="002C1CC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933F02" w:rsidRPr="008C2396" w:rsidRDefault="00C758C6" w:rsidP="0050044E">
      <w:pPr>
        <w:pStyle w:val="Heading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:rsidR="00E442EC" w:rsidRPr="008C2396" w:rsidRDefault="002A63B7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3295650" cy="1704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B36D46" w:rsidRPr="008C2396" w:rsidRDefault="00B36D46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Describa </w:t>
            </w:r>
            <w:r w:rsidR="00C155C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 forma detallada 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clara lo </w:t>
            </w:r>
            <w:r w:rsidR="0028669C" w:rsidRPr="008C2396">
              <w:rPr>
                <w:rFonts w:ascii="Arial" w:hAnsi="Arial" w:cs="Arial"/>
                <w:color w:val="A6A6A6"/>
                <w:sz w:val="22"/>
                <w:szCs w:val="22"/>
              </w:rPr>
              <w:t>que,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SI incluye la solución y lo que NO incluye, especificando hasta donde se pretende llegar con la del requerimiento.</w:t>
            </w:r>
          </w:p>
          <w:p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6962B9" w:rsidRPr="008C2396" w:rsidRDefault="00C33F6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Defina los requerimientos </w:t>
            </w:r>
            <w:r w:rsidR="00A03B86" w:rsidRPr="008C2396">
              <w:rPr>
                <w:rFonts w:ascii="Arial" w:hAnsi="Arial" w:cs="Arial"/>
                <w:color w:val="A6A6A6"/>
                <w:sz w:val="22"/>
                <w:szCs w:val="22"/>
              </w:rPr>
              <w:t>f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uncionales y 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una lista de criterios</w:t>
            </w:r>
            <w:r w:rsidR="00E226C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y expectativas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espera</w:t>
            </w:r>
            <w:r w:rsidR="00C907A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encontrar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usuario final o el dueño del proceso,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 la </w:t>
            </w:r>
            <w:r w:rsidR="00DB2673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etapa de </w:t>
            </w:r>
            <w:r w:rsidR="00587E33" w:rsidRPr="008C2396">
              <w:rPr>
                <w:rFonts w:ascii="Arial" w:hAnsi="Arial" w:cs="Arial"/>
                <w:color w:val="A6A6A6"/>
                <w:sz w:val="22"/>
                <w:szCs w:val="22"/>
              </w:rPr>
              <w:t>revisión, validación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y verificación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entre en fases de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pruebas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funcionales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D51922" w:rsidRPr="008C2396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D51922" w:rsidRPr="008C2396" w:rsidRDefault="006217E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="001513D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="009421CC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="0053574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="003E520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="006B6BC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="00A51DA5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</w:tc>
      </w:tr>
      <w:tr w:rsidR="006962B9" w:rsidRPr="008C2396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F0451E" w:rsidRPr="008C2396" w:rsidTr="00287554">
              <w:tc>
                <w:tcPr>
                  <w:tcW w:w="0" w:type="auto"/>
                  <w:shd w:val="clear" w:color="auto" w:fill="A6A6A6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:rsidTr="00287554">
              <w:tc>
                <w:tcPr>
                  <w:tcW w:w="0" w:type="auto"/>
                  <w:shd w:val="clear" w:color="auto" w:fill="auto"/>
                </w:tcPr>
                <w:p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:rsidTr="00287554"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:rsidTr="00287554"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:__________________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:rsidR="00406976" w:rsidRPr="00D1764B" w:rsidRDefault="00406976" w:rsidP="005B1D0C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:rsidR="00E45C7F" w:rsidRPr="008C2396" w:rsidRDefault="00E45C7F" w:rsidP="00E45C7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:rsidTr="0031230D">
        <w:tc>
          <w:tcPr>
            <w:tcW w:w="4112" w:type="dxa"/>
            <w:shd w:val="clear" w:color="auto" w:fill="A6A6A6"/>
          </w:tcPr>
          <w:p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:rsidTr="004627A3">
        <w:trPr>
          <w:trHeight w:val="226"/>
        </w:trPr>
        <w:tc>
          <w:tcPr>
            <w:tcW w:w="463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:rsidR="00B66554" w:rsidRPr="008C2396" w:rsidRDefault="002A63B7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drawing>
                <wp:inline distT="0" distB="0" distL="0" distR="0">
                  <wp:extent cx="5610225" cy="260985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:rsidR="000C0F24" w:rsidRPr="008C2396" w:rsidRDefault="000C0F24" w:rsidP="00CF1DBE">
      <w:pPr>
        <w:jc w:val="both"/>
        <w:rPr>
          <w:rFonts w:ascii="Arial" w:hAnsi="Arial" w:cs="Arial"/>
        </w:rPr>
      </w:pPr>
    </w:p>
    <w:p w:rsidR="00E45C7F" w:rsidRPr="008C2396" w:rsidRDefault="00E45C7F" w:rsidP="00E45C7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:rsidTr="0031230D">
        <w:tc>
          <w:tcPr>
            <w:tcW w:w="4112" w:type="dxa"/>
            <w:shd w:val="clear" w:color="auto" w:fill="A6A6A6"/>
          </w:tcPr>
          <w:p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D234A2" w:rsidRPr="008C2396" w:rsidRDefault="00740EE6" w:rsidP="00F86C39">
      <w:pPr>
        <w:pStyle w:val="Heading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:rsidTr="005D0764">
        <w:trPr>
          <w:trHeight w:val="182"/>
        </w:trPr>
        <w:tc>
          <w:tcPr>
            <w:tcW w:w="737" w:type="dxa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:rsidTr="005D0764">
        <w:trPr>
          <w:trHeight w:val="1686"/>
        </w:trPr>
        <w:tc>
          <w:tcPr>
            <w:tcW w:w="737" w:type="dxa"/>
            <w:shd w:val="clear" w:color="auto" w:fill="FFFFFF"/>
          </w:tcPr>
          <w:p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:rsidTr="005D0764">
        <w:trPr>
          <w:trHeight w:val="1686"/>
        </w:trPr>
        <w:tc>
          <w:tcPr>
            <w:tcW w:w="737" w:type="dxa"/>
            <w:shd w:val="clear" w:color="auto" w:fill="FFFFFF"/>
          </w:tcPr>
          <w:p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:rsidTr="005D0764">
        <w:trPr>
          <w:trHeight w:val="1686"/>
        </w:trPr>
        <w:tc>
          <w:tcPr>
            <w:tcW w:w="737" w:type="dxa"/>
            <w:shd w:val="clear" w:color="auto" w:fill="FFFFFF"/>
          </w:tcPr>
          <w:p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CC51D2" w:rsidRDefault="00620BBA" w:rsidP="00CC51D2">
      <w:pPr>
        <w:pStyle w:val="Heading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:rsidR="00517D47" w:rsidRPr="00517D47" w:rsidRDefault="00517D47" w:rsidP="00517D47">
      <w:pPr>
        <w:rPr>
          <w:lang w:val="es-ES_tradnl" w:eastAsia="en-US"/>
        </w:rPr>
      </w:pPr>
    </w:p>
    <w:p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:rsidR="00084D2E" w:rsidRPr="00517D47" w:rsidRDefault="00D02EFD" w:rsidP="00517D47">
      <w:pPr>
        <w:pStyle w:val="Footer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5132" w:rsidRDefault="00AF5132" w:rsidP="00DE32EB">
      <w:pPr>
        <w:pStyle w:val="NormalIndent"/>
      </w:pPr>
      <w:r>
        <w:separator/>
      </w:r>
    </w:p>
  </w:endnote>
  <w:endnote w:type="continuationSeparator" w:id="0">
    <w:p w:rsidR="00AF5132" w:rsidRDefault="00AF5132" w:rsidP="00DE32EB">
      <w:pPr>
        <w:pStyle w:val="NormalInd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:rsidTr="00C67CD3">
      <w:trPr>
        <w:trHeight w:val="237"/>
      </w:trPr>
      <w:tc>
        <w:tcPr>
          <w:tcW w:w="1728" w:type="dxa"/>
          <w:vAlign w:val="center"/>
        </w:tcPr>
        <w:p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:rsidTr="00C67CD3">
      <w:trPr>
        <w:trHeight w:val="250"/>
      </w:trPr>
      <w:tc>
        <w:tcPr>
          <w:tcW w:w="8946" w:type="dxa"/>
          <w:gridSpan w:val="3"/>
          <w:vAlign w:val="center"/>
        </w:tcPr>
        <w:p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:rsidR="00E83F00" w:rsidRDefault="00E83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5132" w:rsidRDefault="00AF5132" w:rsidP="00DE32EB">
      <w:pPr>
        <w:pStyle w:val="NormalIndent"/>
      </w:pPr>
      <w:r>
        <w:separator/>
      </w:r>
    </w:p>
  </w:footnote>
  <w:footnote w:type="continuationSeparator" w:id="0">
    <w:p w:rsidR="00AF5132" w:rsidRDefault="00AF5132" w:rsidP="00DE32EB">
      <w:pPr>
        <w:pStyle w:val="NormalInd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:rsidR="00DD1328" w:rsidRPr="005F2B70" w:rsidRDefault="005F2B70" w:rsidP="00DD1328">
          <w:pPr>
            <w:pStyle w:val="Header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:rsidR="00DD1328" w:rsidRPr="005F2B70" w:rsidRDefault="005F2B70" w:rsidP="00DD1328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:rsidR="00DD1328" w:rsidRPr="005F2B70" w:rsidRDefault="005F2B70" w:rsidP="00DD1328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572249" w:rsidRDefault="00572249" w:rsidP="009241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63B7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D1214468-98E6-4247-93D5-81AEE822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Heading3">
    <w:name w:val="heading 3"/>
    <w:basedOn w:val="Heading1"/>
    <w:next w:val="Normal"/>
    <w:link w:val="Heading3Char1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Heading2Char">
    <w:name w:val="Heading 2 Char"/>
    <w:link w:val="Heading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Heading4Char">
    <w:name w:val="Heading 4 Char"/>
    <w:link w:val="Heading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Heading5Char">
    <w:name w:val="Heading 5 Char"/>
    <w:link w:val="Heading5"/>
    <w:uiPriority w:val="99"/>
    <w:locked/>
    <w:rsid w:val="00F51D48"/>
    <w:rPr>
      <w:sz w:val="22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F51D48"/>
    <w:rPr>
      <w:i/>
      <w:sz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F51D48"/>
    <w:rPr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F51D48"/>
    <w:rPr>
      <w:i/>
      <w:lang w:val="en-US" w:eastAsia="en-US"/>
    </w:rPr>
  </w:style>
  <w:style w:type="character" w:customStyle="1" w:styleId="Heading9Char">
    <w:name w:val="Heading 9 Char"/>
    <w:link w:val="Heading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BodyText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BodyText">
    <w:name w:val="Body Text"/>
    <w:basedOn w:val="Normal"/>
    <w:link w:val="BodyTextChar"/>
    <w:uiPriority w:val="99"/>
    <w:rsid w:val="0000699E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Header">
    <w:name w:val="header"/>
    <w:aliases w:val="Haut de page,encabezado"/>
    <w:basedOn w:val="Normal"/>
    <w:link w:val="HeaderCh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HeaderChar">
    <w:name w:val="Header Char"/>
    <w:aliases w:val="Haut de page Char,encabezado Char"/>
    <w:link w:val="Header"/>
    <w:locked/>
    <w:rsid w:val="00F51D48"/>
    <w:rPr>
      <w:rFonts w:cs="Times New Roman"/>
      <w:sz w:val="24"/>
      <w:szCs w:val="24"/>
      <w:lang w:val="es-ES" w:eastAsia="es-ES"/>
    </w:rPr>
  </w:style>
  <w:style w:type="paragraph" w:styleId="Title">
    <w:name w:val="Title"/>
    <w:aliases w:val="Título"/>
    <w:basedOn w:val="Normal"/>
    <w:next w:val="Normal"/>
    <w:link w:val="TitleCh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aliases w:val="Título Char"/>
    <w:link w:val="Title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O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O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O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yperlink">
    <w:name w:val="Hyperlink"/>
    <w:uiPriority w:val="99"/>
    <w:rsid w:val="005D19EA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5D19E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5D19E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NormalIndent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Strong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Heading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BodyText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BodyTextIndent2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F41389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CommentReference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F5CD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F5CDE"/>
    <w:rPr>
      <w:sz w:val="2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itle">
    <w:name w:val="Subtitle"/>
    <w:basedOn w:val="Normal"/>
    <w:link w:val="SubtitleChar"/>
    <w:uiPriority w:val="99"/>
    <w:qFormat/>
    <w:rsid w:val="00553048"/>
    <w:rPr>
      <w:rFonts w:ascii="Cambria" w:hAnsi="Cambria"/>
    </w:rPr>
  </w:style>
  <w:style w:type="character" w:customStyle="1" w:styleId="SubtitleChar">
    <w:name w:val="Subtitle Char"/>
    <w:link w:val="Subtitle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7196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172374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PageNumber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Heading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Heading2"/>
    <w:uiPriority w:val="99"/>
    <w:rsid w:val="004327A4"/>
  </w:style>
  <w:style w:type="paragraph" w:customStyle="1" w:styleId="TitPntlla5">
    <w:name w:val="TitPntlla5"/>
    <w:basedOn w:val="Heading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Heading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Heading3Char1">
    <w:name w:val="Heading 3 Char1"/>
    <w:link w:val="Heading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4224D9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locked/>
    <w:rsid w:val="004224D9"/>
    <w:rPr>
      <w:rFonts w:cs="Times New Roman"/>
    </w:rPr>
  </w:style>
  <w:style w:type="character" w:styleId="FootnoteReferenc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520106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520106"/>
    <w:rPr>
      <w:lang w:val="es-ES" w:eastAsia="es-ES"/>
    </w:rPr>
  </w:style>
  <w:style w:type="character" w:styleId="EndnoteReference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ListParagraphChar">
    <w:name w:val="List Paragraph Char"/>
    <w:link w:val="ListParagraph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33</TotalTime>
  <Pages>1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8383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Rodrigo Martinez</cp:lastModifiedBy>
  <cp:revision>14</cp:revision>
  <cp:lastPrinted>2011-07-14T16:23:00Z</cp:lastPrinted>
  <dcterms:created xsi:type="dcterms:W3CDTF">2022-03-04T00:57:00Z</dcterms:created>
  <dcterms:modified xsi:type="dcterms:W3CDTF">2022-03-04T00:57:00Z</dcterms:modified>
</cp:coreProperties>
</file>